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AD" w:rsidRPr="007B1D94" w:rsidRDefault="00700DAD" w:rsidP="00700DAD">
      <w:pPr>
        <w:pStyle w:val="Ttulo1"/>
        <w:pageBreakBefore/>
        <w:ind w:left="0" w:firstLine="0"/>
        <w:rPr>
          <w:rFonts w:ascii="Noto Sans" w:hAnsi="Noto Sans" w:cs="Noto Sans"/>
        </w:rPr>
      </w:pPr>
      <w:r w:rsidRPr="007B1D94">
        <w:rPr>
          <w:rFonts w:ascii="Noto Sans" w:hAnsi="Noto Sans" w:cs="Noto Sans"/>
          <w:color w:val="000000"/>
          <w:sz w:val="22"/>
          <w:szCs w:val="22"/>
        </w:rPr>
        <w:t xml:space="preserve">ANEXO </w:t>
      </w:r>
      <w:r w:rsidR="000C2670">
        <w:rPr>
          <w:rFonts w:ascii="Noto Sans" w:hAnsi="Noto Sans" w:cs="Noto Sans"/>
          <w:color w:val="000000"/>
          <w:sz w:val="22"/>
          <w:szCs w:val="22"/>
        </w:rPr>
        <w:t>1</w:t>
      </w:r>
      <w:bookmarkStart w:id="0" w:name="_GoBack"/>
      <w:bookmarkEnd w:id="0"/>
    </w:p>
    <w:p w:rsidR="00700DAD" w:rsidRPr="007B1D94" w:rsidRDefault="00700DAD" w:rsidP="00700DAD">
      <w:pPr>
        <w:jc w:val="center"/>
        <w:rPr>
          <w:rFonts w:ascii="Noto Sans" w:hAnsi="Noto Sans" w:cs="Noto Sans"/>
          <w:color w:val="000000"/>
          <w:sz w:val="22"/>
          <w:szCs w:val="22"/>
          <w:u w:val="single"/>
          <w:lang w:val="es-ES"/>
        </w:rPr>
      </w:pPr>
    </w:p>
    <w:p w:rsidR="00700DAD" w:rsidRPr="007B1D94" w:rsidRDefault="00700DAD" w:rsidP="00700DAD">
      <w:pPr>
        <w:jc w:val="center"/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b/>
          <w:color w:val="000000"/>
          <w:sz w:val="22"/>
          <w:szCs w:val="22"/>
          <w:u w:val="single"/>
          <w:lang w:val="es-ES"/>
        </w:rPr>
        <w:t>MODELO DE DECLARACIÓN RESPONSABLE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..………..………………………………………………………………………….. (nombre y apellidos), con DNI ……..………………., con domicilio a efectos de notificaciones en (calle/plaza)…………………………………………………………………………………………............ número............., población ...........................................………………..……………………, CP.…………., teléfono………………..…, fax………………………., en nombre propio o en representación de la persona física/jurídica: …………………….…………………………………… …....……………………...………………………...…...………….…………......................... con NIF …………………………. y con domicilio en (calle/plaza) ..................................................... ..........................................................…............................ número ….........., población ……..................………………………………………, CP.…………….., teléfono………………..… y Dirección de correo electrónico habilitada…………………………………………………………,  en calidad de ……………………………………………………………….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Con objeto de participar en el procedimiento para adjudicar el contrato de SUMINISTRO …………………………………………………………………………………………………………………….…………………………………………………………………………………………………………………….…………………..……………………………………………………………………………………………….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DECLARO: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1. Que cumplo / Que la empresa a la cual represento cumple los requisitos de capacidad, representación y solvencia exigidos en este Pliego, y que me comprometo, en el supuesto de que la propuesta de adjudicación recaiga a mi favor / a favor de la empresa que represento, a presentar, previamente a la adjudicación del contrato, los documentos exigidos en las cláusulas 20.2 y 20.3 de este Pliego.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Que, en el supuesto de que recurra a las capacidades otras entidades para acreditar la solvencia, dispongo / la empresa a la cual represento dispone del compromiso al que se refiere el artículo 75.2 de la LCSP.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2. Que no me encuentro incurso / Que ni la persona física/jurídica a la cual represento ni sus administradores o representantes se encuentran incursas en ninguno de los supuestos a los cuales se refiere el artículo 71 de la Ley 9/2017, de 8 de noviembre, de contratos del sector público, ni en ninguno de los supuestos a los cuales se refieren la Ley 2/1996, de 19 de noviembre, de incompatibilidades de los miembros del Gobierno y de los altos cargos de la Comunidad Autónoma de las Illes Balears y su Reglamento, aprobado por Decreto 250/1999, de 3 de diciembre.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lastRenderedPageBreak/>
        <w:t>3. Que me encuentro / Que la persona física/jurídica a la cual represento se encuentra al corriente de las obligaciones tributarias con el Estado y con la Administración de la Comunidad Autónoma de las Illes Balears, y con la Seguridad Social impuestas por las disposiciones vigentes.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 xml:space="preserve">4. Que cuento / Que la empresa a la cual represento cuenta con la habilitación </w:t>
      </w:r>
      <w:r w:rsidRPr="007B1D94">
        <w:rPr>
          <w:rFonts w:ascii="Noto Sans" w:hAnsi="Noto Sans" w:cs="Noto Sans"/>
          <w:color w:val="000000"/>
          <w:spacing w:val="-3"/>
          <w:sz w:val="22"/>
          <w:szCs w:val="22"/>
          <w:lang w:val="es-ES"/>
        </w:rPr>
        <w:t>empresarial o profesional exigida para la realización de la actividad o prestación objeto del contrato.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hAnsi="Noto Sans" w:cs="Noto Sans"/>
          <w:color w:val="000000"/>
          <w:sz w:val="22"/>
          <w:szCs w:val="22"/>
          <w:lang w:val="es-ES"/>
        </w:rPr>
        <w:t>5. Que yo / Que la empresa a la cual represento (indíquese el que proceda):</w:t>
      </w:r>
    </w:p>
    <w:p w:rsidR="00700DAD" w:rsidRPr="007B1D94" w:rsidRDefault="00700DAD" w:rsidP="00700DAD">
      <w:pPr>
        <w:rPr>
          <w:rFonts w:ascii="Noto Sans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3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Estoy inscrito / Está inscrita en el Registro Oficial de Licitadores y Empresas Clasificadas del Sector Público, y que las circunstancias reflejadas en el certificado de inscripción en este Registro no han experimentado variación.</w:t>
      </w:r>
    </w:p>
    <w:p w:rsidR="00700DAD" w:rsidRPr="007B1D94" w:rsidRDefault="00700DAD" w:rsidP="00700DAD">
      <w:pPr>
        <w:numPr>
          <w:ilvl w:val="0"/>
          <w:numId w:val="3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No estoy inscrito / No está inscrita en el Registro Oficial de Licitadores y Empresas Clasificadas del Sector Público.</w:t>
      </w:r>
    </w:p>
    <w:p w:rsidR="00700DAD" w:rsidRPr="007B1D94" w:rsidRDefault="00700DAD" w:rsidP="00700DAD">
      <w:pPr>
        <w:numPr>
          <w:ilvl w:val="0"/>
          <w:numId w:val="3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No estoy inscrito pero he presentado la solicitud de inscripción habiendo aportado la documentación preceptiva y no he recibido ninguna enmienda de documentación.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6. Que yo / Que la empresa a la cual represento (indíquese el que proceda):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4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No pertenezco / pertenece a ningún grupo de empresas.</w:t>
      </w:r>
    </w:p>
    <w:p w:rsidR="00700DAD" w:rsidRPr="007B1D94" w:rsidRDefault="00700DAD" w:rsidP="00700DAD">
      <w:pPr>
        <w:numPr>
          <w:ilvl w:val="0"/>
          <w:numId w:val="4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Pertenezco / pertenece al grupo de empresas denominado: ………………………………………………………………………………………..</w:t>
      </w: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Y que: </w:t>
      </w: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No concurren a la licitación otras empresas del grupo que se encuentren en alguno de los supuestos del artículo 42.1 del Código de Comercio.</w:t>
      </w: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Concurren a la licitación otras empresas del grupo que se encuentran en alguno de los supuestos del artículo 42.1 del Código de Comercio, en concreto, las siguientes empresas: ……………………………………………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7. Que empleo / Que la empresa a la cual represento emplea a (indíquese el que proceda): 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7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Menos de 50 trabajadores. </w:t>
      </w:r>
    </w:p>
    <w:p w:rsidR="00700DAD" w:rsidRPr="007B1D94" w:rsidRDefault="00700DAD" w:rsidP="00700DAD">
      <w:pPr>
        <w:numPr>
          <w:ilvl w:val="0"/>
          <w:numId w:val="7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50 o más trabajadores y (indíquese el que proceda):</w:t>
      </w: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Cumplo / Cumple el requisito que al menos el 2 % de los empleados son trabajadores con discapacidad, en conformidad con el artículo 42 del Texto refundido de la Ley general de derechos de las personas con discapacidad y de su inclusión social, aprobado por el Real decreto Legislativo 1/2013, de 29 de noviembre.</w:t>
      </w: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Cumplo / Cumple las medidas alternativas previstas en el Real decreto 364/2005, de 8 de abril, por el cual se regula el cumplimiento alternativo con carácter excepcional de la cuota de reserva en favor de los trabajadores con discapacidad.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8. Que yo / Que la empresa a la cual represento (indíquese el que proceda): 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5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Cumplo / Cumple con la obligación de contar con un plan de igualdad conforme al que se dispone en el apartado 2 del artículo 45 de la Ley orgánica 3/2007, de 22 de marzo, para la igualdad de mujeres y hombres.</w:t>
      </w:r>
    </w:p>
    <w:p w:rsidR="00700DAD" w:rsidRPr="007B1D94" w:rsidRDefault="00700DAD" w:rsidP="00700DAD">
      <w:pPr>
        <w:numPr>
          <w:ilvl w:val="0"/>
          <w:numId w:val="5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En aplicación del convenio colectivo aplicable cumplo / cumple con el establecido en el apartado 3 del artículo 45 de la Ley orgánica 3/2007, de 22 de marzo, para la igualdad de mujeres y hombres.</w:t>
      </w:r>
    </w:p>
    <w:p w:rsidR="00700DAD" w:rsidRPr="007B1D94" w:rsidRDefault="00700DAD" w:rsidP="00700DAD">
      <w:pPr>
        <w:numPr>
          <w:ilvl w:val="0"/>
          <w:numId w:val="5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En aplicación del apartado 5 del artículo 45 de la Ley orgánica 3/2007, de 22 de marzo, para la igualdad de mujeres y hombres, yo / la empresa a la cual represento no está obligada a la elaboración e implantación del plan de igualdad.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9. Que yo / Que la empresa a la cual represento (indíquese el que proceda):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2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Cumplo / Cumple los requisitos para ser considerada una pequeña o media empresa.</w:t>
      </w:r>
    </w:p>
    <w:p w:rsidR="00700DAD" w:rsidRPr="007B1D94" w:rsidRDefault="00700DAD" w:rsidP="00700DAD">
      <w:pPr>
        <w:numPr>
          <w:ilvl w:val="0"/>
          <w:numId w:val="2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No cumplo / No cumple los requisitos para ser considerada una pequeña o media empresa.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10. Que yo / Que la empresa a la cual represento (indíquese el que proceda):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numPr>
          <w:ilvl w:val="0"/>
          <w:numId w:val="6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Soy español / Es española.</w:t>
      </w:r>
    </w:p>
    <w:p w:rsidR="00700DAD" w:rsidRPr="007B1D94" w:rsidRDefault="00700DAD" w:rsidP="00700DAD">
      <w:pPr>
        <w:numPr>
          <w:ilvl w:val="0"/>
          <w:numId w:val="6"/>
        </w:num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 xml:space="preserve"> 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Soy extranjero / Es extranjera, y que me someto / se somete a la jurisdicción de los Juzgados y Tribunales españoles de cualquier orden, para todas las incidencias que de manera directa o indirecto pudieran surgir del contrato, con renuncia, si procede, al fuero jurisdiccional extranjero que pudiera corresponderme / corresponderle.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rPr>
          <w:rFonts w:ascii="Noto Sans" w:hAnsi="Noto Sans" w:cs="Noto Sans"/>
          <w:lang w:val="es-ES"/>
        </w:rPr>
      </w:pPr>
      <w:r w:rsidRPr="007B1D94">
        <w:rPr>
          <w:rFonts w:ascii="Noto Sans" w:eastAsia="Noto Sans" w:hAnsi="Noto Sans" w:cs="Noto Sans"/>
          <w:color w:val="000000"/>
          <w:sz w:val="22"/>
          <w:szCs w:val="22"/>
          <w:lang w:val="es-ES"/>
        </w:rPr>
        <w:t>………………</w:t>
      </w:r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, …….. </w:t>
      </w:r>
      <w:proofErr w:type="gramStart"/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de</w:t>
      </w:r>
      <w:proofErr w:type="gramEnd"/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 ………………………….. </w:t>
      </w:r>
      <w:proofErr w:type="gramStart"/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>de</w:t>
      </w:r>
      <w:proofErr w:type="gramEnd"/>
      <w:r w:rsidRPr="007B1D94">
        <w:rPr>
          <w:rFonts w:ascii="Noto Sans" w:eastAsia="Symbol" w:hAnsi="Noto Sans" w:cs="Noto Sans"/>
          <w:color w:val="000000"/>
          <w:sz w:val="22"/>
          <w:szCs w:val="22"/>
          <w:lang w:val="es-ES"/>
        </w:rPr>
        <w:t xml:space="preserve"> ………… </w:t>
      </w:r>
    </w:p>
    <w:p w:rsidR="00700DAD" w:rsidRPr="007B1D94" w:rsidRDefault="00700DAD" w:rsidP="00700DAD">
      <w:pPr>
        <w:rPr>
          <w:rFonts w:ascii="Noto Sans" w:eastAsia="Symbol" w:hAnsi="Noto Sans" w:cs="Noto Sans"/>
          <w:color w:val="000000"/>
          <w:sz w:val="22"/>
          <w:szCs w:val="22"/>
          <w:lang w:val="es-ES"/>
        </w:rPr>
      </w:pPr>
    </w:p>
    <w:p w:rsidR="00700DAD" w:rsidRPr="007B1D94" w:rsidRDefault="00700DAD" w:rsidP="00700DAD">
      <w:pPr>
        <w:pStyle w:val="Ttulo1"/>
        <w:ind w:left="0" w:firstLine="0"/>
        <w:jc w:val="left"/>
        <w:rPr>
          <w:rFonts w:ascii="Noto Sans" w:hAnsi="Noto Sans" w:cs="Noto Sans"/>
        </w:rPr>
      </w:pPr>
      <w:r w:rsidRPr="007B1D94">
        <w:rPr>
          <w:rFonts w:ascii="Noto Sans" w:eastAsia="Symbol" w:hAnsi="Noto Sans" w:cs="Noto Sans"/>
          <w:b w:val="0"/>
          <w:color w:val="000000"/>
          <w:sz w:val="22"/>
          <w:szCs w:val="22"/>
          <w:u w:val="none"/>
        </w:rPr>
        <w:t>(Lugar, fecha y firma del licitador)</w:t>
      </w:r>
    </w:p>
    <w:p w:rsidR="00700DAD" w:rsidRPr="007B1D94" w:rsidRDefault="00700DAD" w:rsidP="00700DAD">
      <w:pPr>
        <w:rPr>
          <w:rFonts w:ascii="Noto Sans" w:eastAsia="Symbol" w:hAnsi="Noto Sans" w:cs="Noto Sans"/>
          <w:b/>
          <w:color w:val="000000"/>
          <w:sz w:val="22"/>
          <w:szCs w:val="22"/>
          <w:lang w:val="es-ES"/>
        </w:rPr>
      </w:pPr>
    </w:p>
    <w:p w:rsidR="00700DAD" w:rsidRDefault="00700DAD" w:rsidP="00700DAD">
      <w:pPr>
        <w:rPr>
          <w:rFonts w:ascii="Noto Sans" w:eastAsia="Symbol" w:hAnsi="Noto Sans" w:cs="Noto Sans"/>
          <w:b/>
          <w:color w:val="000000"/>
          <w:sz w:val="22"/>
          <w:szCs w:val="22"/>
          <w:lang w:val="es-ES"/>
        </w:rPr>
      </w:pPr>
    </w:p>
    <w:p w:rsidR="00B57B66" w:rsidRDefault="000C2670"/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Noto Sans" w:eastAsia="Symbol" w:hAnsi="Noto Sans" w:cs="Noto Sans"/>
        <w:sz w:val="22"/>
        <w:szCs w:val="22"/>
        <w:lang w:val="ca-E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94"/>
    <w:rsid w:val="000C2670"/>
    <w:rsid w:val="005B123E"/>
    <w:rsid w:val="00700DAD"/>
    <w:rsid w:val="00AB0694"/>
    <w:rsid w:val="00A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45EA0-4E1A-43CE-AF1A-4C2B3BF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AD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qFormat/>
    <w:rsid w:val="00700DAD"/>
    <w:pPr>
      <w:keepNext/>
      <w:numPr>
        <w:numId w:val="1"/>
      </w:numPr>
      <w:jc w:val="center"/>
      <w:outlineLvl w:val="0"/>
    </w:pPr>
    <w:rPr>
      <w:rFonts w:ascii="Arial" w:hAnsi="Arial" w:cs="Arial"/>
      <w:b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0DAD"/>
    <w:rPr>
      <w:rFonts w:ascii="Arial" w:eastAsia="Times New Roman" w:hAnsi="Arial" w:cs="Arial"/>
      <w:b/>
      <w:kern w:val="2"/>
      <w:sz w:val="24"/>
      <w:szCs w:val="20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5256</Characters>
  <Application>Microsoft Office Word</Application>
  <DocSecurity>0</DocSecurity>
  <Lines>43</Lines>
  <Paragraphs>12</Paragraphs>
  <ScaleCrop>false</ScaleCrop>
  <Company>Ibsalut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3</cp:revision>
  <dcterms:created xsi:type="dcterms:W3CDTF">2024-02-23T13:32:00Z</dcterms:created>
  <dcterms:modified xsi:type="dcterms:W3CDTF">2024-02-26T10:16:00Z</dcterms:modified>
</cp:coreProperties>
</file>